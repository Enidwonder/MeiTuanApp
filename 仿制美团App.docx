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62120B">
      <w:pPr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仿美团</w:t>
      </w:r>
      <w:proofErr w:type="gramEnd"/>
    </w:p>
    <w:p w:rsidR="0062120B" w:rsidRDefault="0062120B">
      <w:pPr>
        <w:rPr>
          <w:rFonts w:ascii="Microsoft YaHei UI" w:eastAsia="Microsoft YaHei UI" w:hAnsi="Microsoft YaHei UI"/>
        </w:rPr>
      </w:pPr>
    </w:p>
    <w:p w:rsidR="0062120B" w:rsidRDefault="0062120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数据库：</w:t>
      </w:r>
    </w:p>
    <w:p w:rsidR="0062120B" w:rsidRDefault="0062120B" w:rsidP="0062120B">
      <w:pPr>
        <w:pStyle w:val="affd"/>
        <w:numPr>
          <w:ilvl w:val="0"/>
          <w:numId w:val="24"/>
        </w:numPr>
        <w:ind w:firstLineChars="0"/>
        <w:rPr>
          <w:rFonts w:ascii="Microsoft YaHei UI" w:eastAsia="Microsoft YaHei UI" w:hAnsi="Microsoft YaHei UI"/>
          <w:lang w:val="en-GB"/>
        </w:rPr>
      </w:pPr>
      <w:r w:rsidRPr="0062120B">
        <w:rPr>
          <w:rFonts w:ascii="Microsoft YaHei UI" w:eastAsia="Microsoft YaHei UI" w:hAnsi="Microsoft YaHei UI"/>
        </w:rPr>
        <w:t>R</w:t>
      </w:r>
      <w:proofErr w:type="spellStart"/>
      <w:r w:rsidRPr="0062120B">
        <w:rPr>
          <w:rFonts w:ascii="Microsoft YaHei UI" w:eastAsia="Microsoft YaHei UI" w:hAnsi="Microsoft YaHei UI"/>
          <w:lang w:val="en-GB"/>
        </w:rPr>
        <w:t>estaurant</w:t>
      </w:r>
      <w:proofErr w:type="spellEnd"/>
    </w:p>
    <w:p w:rsidR="00101BCC" w:rsidRDefault="0062120B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  <w:proofErr w:type="gramStart"/>
      <w:r>
        <w:rPr>
          <w:rFonts w:ascii="Microsoft YaHei UI" w:eastAsia="Microsoft YaHei UI" w:hAnsi="Microsoft YaHei UI"/>
          <w:lang w:val="en-GB"/>
        </w:rPr>
        <w:t>Id,name</w:t>
      </w:r>
      <w:proofErr w:type="gramEnd"/>
      <w:r>
        <w:rPr>
          <w:rFonts w:ascii="Microsoft YaHei UI" w:eastAsia="Microsoft YaHei UI" w:hAnsi="Microsoft YaHei UI"/>
          <w:lang w:val="en-GB"/>
        </w:rPr>
        <w:t>,address,phonenumber,introduction,recount,photo</w:t>
      </w:r>
      <w:r w:rsidR="00101BCC">
        <w:rPr>
          <w:rFonts w:ascii="Microsoft YaHei UI" w:eastAsia="Microsoft YaHei UI" w:hAnsi="Microsoft YaHei UI"/>
          <w:lang w:val="en-GB"/>
        </w:rPr>
        <w:t>,priceAtLeast,time,</w:t>
      </w:r>
    </w:p>
    <w:p w:rsidR="0062120B" w:rsidRPr="0062120B" w:rsidRDefault="00101BCC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  <w:proofErr w:type="spellStart"/>
      <w:r>
        <w:rPr>
          <w:rFonts w:ascii="Microsoft YaHei UI" w:eastAsia="Microsoft YaHei UI" w:hAnsi="Microsoft YaHei UI"/>
          <w:lang w:val="en-GB"/>
        </w:rPr>
        <w:t>sendPrice</w:t>
      </w:r>
      <w:proofErr w:type="spellEnd"/>
    </w:p>
    <w:p w:rsidR="0062120B" w:rsidRDefault="0062120B" w:rsidP="0062120B">
      <w:pPr>
        <w:pStyle w:val="affd"/>
        <w:numPr>
          <w:ilvl w:val="0"/>
          <w:numId w:val="24"/>
        </w:numPr>
        <w:ind w:firstLineChars="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/>
          <w:lang w:val="en-GB"/>
        </w:rPr>
        <w:t>D</w:t>
      </w:r>
      <w:r>
        <w:rPr>
          <w:rFonts w:ascii="Microsoft YaHei UI" w:eastAsia="Microsoft YaHei UI" w:hAnsi="Microsoft YaHei UI" w:hint="eastAsia"/>
          <w:lang w:val="en-GB"/>
        </w:rPr>
        <w:t>ishes</w:t>
      </w:r>
    </w:p>
    <w:p w:rsidR="0062120B" w:rsidRDefault="0062120B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  <w:proofErr w:type="spellStart"/>
      <w:proofErr w:type="gramStart"/>
      <w:r>
        <w:rPr>
          <w:rFonts w:ascii="Microsoft YaHei UI" w:eastAsia="Microsoft YaHei UI" w:hAnsi="Microsoft YaHei UI"/>
          <w:lang w:val="en-GB"/>
        </w:rPr>
        <w:t>I</w:t>
      </w:r>
      <w:r>
        <w:rPr>
          <w:rFonts w:ascii="Microsoft YaHei UI" w:eastAsia="Microsoft YaHei UI" w:hAnsi="Microsoft YaHei UI" w:hint="eastAsia"/>
          <w:lang w:val="en-GB"/>
        </w:rPr>
        <w:t>d,</w:t>
      </w:r>
      <w:r>
        <w:rPr>
          <w:rFonts w:ascii="Microsoft YaHei UI" w:eastAsia="Microsoft YaHei UI" w:hAnsi="Microsoft YaHei UI"/>
          <w:lang w:val="en-GB"/>
        </w:rPr>
        <w:t>name</w:t>
      </w:r>
      <w:proofErr w:type="gramEnd"/>
      <w:r>
        <w:rPr>
          <w:rFonts w:ascii="Microsoft YaHei UI" w:eastAsia="Microsoft YaHei UI" w:hAnsi="Microsoft YaHei UI"/>
          <w:lang w:val="en-GB"/>
        </w:rPr>
        <w:t>,price,amount,photo</w:t>
      </w:r>
      <w:r w:rsidR="00947A6B">
        <w:rPr>
          <w:rFonts w:ascii="Microsoft YaHei UI" w:eastAsia="Microsoft YaHei UI" w:hAnsi="Microsoft YaHei UI"/>
          <w:lang w:val="en-GB"/>
        </w:rPr>
        <w:t>,priceOfBox</w:t>
      </w:r>
      <w:proofErr w:type="spellEnd"/>
    </w:p>
    <w:p w:rsidR="0062120B" w:rsidRDefault="0062120B" w:rsidP="0062120B">
      <w:pPr>
        <w:pStyle w:val="affd"/>
        <w:numPr>
          <w:ilvl w:val="0"/>
          <w:numId w:val="24"/>
        </w:numPr>
        <w:ind w:firstLineChars="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/>
          <w:lang w:val="en-GB"/>
        </w:rPr>
        <w:t>Orders</w:t>
      </w:r>
    </w:p>
    <w:p w:rsidR="0062120B" w:rsidRDefault="00101BCC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  <w:proofErr w:type="spellStart"/>
      <w:proofErr w:type="gramStart"/>
      <w:r>
        <w:rPr>
          <w:rFonts w:ascii="Microsoft YaHei UI" w:eastAsia="Microsoft YaHei UI" w:hAnsi="Microsoft YaHei UI"/>
          <w:lang w:val="en-GB"/>
        </w:rPr>
        <w:t>I</w:t>
      </w:r>
      <w:r>
        <w:rPr>
          <w:rFonts w:ascii="Microsoft YaHei UI" w:eastAsia="Microsoft YaHei UI" w:hAnsi="Microsoft YaHei UI" w:hint="eastAsia"/>
          <w:lang w:val="en-GB"/>
        </w:rPr>
        <w:t>d,</w:t>
      </w:r>
      <w:r>
        <w:rPr>
          <w:rFonts w:ascii="Microsoft YaHei UI" w:eastAsia="Microsoft YaHei UI" w:hAnsi="Microsoft YaHei UI"/>
          <w:lang w:val="en-GB"/>
        </w:rPr>
        <w:t>userId</w:t>
      </w:r>
      <w:proofErr w:type="gramEnd"/>
      <w:r>
        <w:rPr>
          <w:rFonts w:ascii="Microsoft YaHei UI" w:eastAsia="Microsoft YaHei UI" w:hAnsi="Microsoft YaHei UI"/>
          <w:lang w:val="en-GB"/>
        </w:rPr>
        <w:t>,restaurantId,DishesName,total_price</w:t>
      </w:r>
      <w:proofErr w:type="spellEnd"/>
    </w:p>
    <w:p w:rsidR="00101BCC" w:rsidRPr="00101BCC" w:rsidRDefault="0062120B" w:rsidP="00101BCC">
      <w:pPr>
        <w:pStyle w:val="affd"/>
        <w:numPr>
          <w:ilvl w:val="0"/>
          <w:numId w:val="24"/>
        </w:numPr>
        <w:ind w:firstLineChars="0"/>
        <w:rPr>
          <w:rFonts w:ascii="Microsoft YaHei UI" w:eastAsia="Microsoft YaHei UI" w:hAnsi="Microsoft YaHei UI"/>
          <w:lang w:val="en-GB"/>
        </w:rPr>
      </w:pPr>
      <w:proofErr w:type="spellStart"/>
      <w:r>
        <w:rPr>
          <w:rFonts w:ascii="Microsoft YaHei UI" w:eastAsia="Microsoft YaHei UI" w:hAnsi="Microsoft YaHei UI"/>
          <w:lang w:val="en-GB"/>
        </w:rPr>
        <w:t>Comment</w:t>
      </w:r>
      <w:r w:rsidR="00101BCC">
        <w:rPr>
          <w:rFonts w:ascii="Microsoft YaHei UI" w:eastAsia="Microsoft YaHei UI" w:hAnsi="Microsoft YaHei UI"/>
          <w:lang w:val="en-GB"/>
        </w:rPr>
        <w:t>ForRes</w:t>
      </w:r>
      <w:proofErr w:type="spellEnd"/>
    </w:p>
    <w:p w:rsidR="0062120B" w:rsidRDefault="00947A6B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  <w:proofErr w:type="spellStart"/>
      <w:proofErr w:type="gramStart"/>
      <w:r>
        <w:rPr>
          <w:rFonts w:ascii="Microsoft YaHei UI" w:eastAsia="Microsoft YaHei UI" w:hAnsi="Microsoft YaHei UI"/>
          <w:lang w:val="en-GB"/>
        </w:rPr>
        <w:t>I</w:t>
      </w:r>
      <w:r>
        <w:rPr>
          <w:rFonts w:ascii="Microsoft YaHei UI" w:eastAsia="Microsoft YaHei UI" w:hAnsi="Microsoft YaHei UI" w:hint="eastAsia"/>
          <w:lang w:val="en-GB"/>
        </w:rPr>
        <w:t>d,</w:t>
      </w:r>
      <w:r>
        <w:rPr>
          <w:rFonts w:ascii="Microsoft YaHei UI" w:eastAsia="Microsoft YaHei UI" w:hAnsi="Microsoft YaHei UI"/>
          <w:lang w:val="en-GB"/>
        </w:rPr>
        <w:t>restaurantId</w:t>
      </w:r>
      <w:proofErr w:type="spellEnd"/>
      <w:proofErr w:type="gramEnd"/>
      <w:r>
        <w:rPr>
          <w:rFonts w:ascii="Microsoft YaHei UI" w:eastAsia="Microsoft YaHei UI" w:hAnsi="Microsoft YaHei UI"/>
          <w:lang w:val="en-GB"/>
        </w:rPr>
        <w:t>,</w:t>
      </w:r>
    </w:p>
    <w:p w:rsidR="00947A6B" w:rsidRDefault="00947A6B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</w:p>
    <w:p w:rsidR="00947A6B" w:rsidRDefault="00947A6B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</w:p>
    <w:p w:rsidR="00947A6B" w:rsidRDefault="00947A6B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</w:p>
    <w:p w:rsidR="00947A6B" w:rsidRDefault="00947A6B" w:rsidP="0062120B">
      <w:pPr>
        <w:pStyle w:val="affd"/>
        <w:ind w:left="360" w:firstLineChars="0" w:firstLine="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功能：</w:t>
      </w:r>
    </w:p>
    <w:p w:rsidR="00947A6B" w:rsidRDefault="00947A6B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主页：饭店列表，*排序功能，点进去进入饭店详情，搜索饭店</w:t>
      </w:r>
    </w:p>
    <w:p w:rsidR="008607DE" w:rsidRDefault="008607DE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下面加一个我的订单</w:t>
      </w:r>
      <w:r w:rsidR="002455C2">
        <w:rPr>
          <w:rFonts w:ascii="Microsoft YaHei UI" w:eastAsia="Microsoft YaHei UI" w:hAnsi="Microsoft YaHei UI" w:hint="eastAsia"/>
          <w:lang w:val="en-GB"/>
        </w:rPr>
        <w:t>fab</w:t>
      </w:r>
      <w:r>
        <w:rPr>
          <w:rFonts w:ascii="Microsoft YaHei UI" w:eastAsia="Microsoft YaHei UI" w:hAnsi="Microsoft YaHei UI" w:hint="eastAsia"/>
          <w:lang w:val="en-GB"/>
        </w:rPr>
        <w:t>，点开后可以查看订单以及状态</w:t>
      </w:r>
    </w:p>
    <w:p w:rsidR="00947A6B" w:rsidRDefault="00947A6B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详情页：点上面显示饭店的各个属性，饭店的头像</w:t>
      </w:r>
      <w:bookmarkStart w:id="0" w:name="_GoBack"/>
      <w:bookmarkEnd w:id="0"/>
      <w:r>
        <w:rPr>
          <w:rFonts w:ascii="Microsoft YaHei UI" w:eastAsia="Microsoft YaHei UI" w:hAnsi="Microsoft YaHei UI" w:hint="eastAsia"/>
          <w:lang w:val="en-GB"/>
        </w:rPr>
        <w:t>（</w:t>
      </w:r>
      <w:proofErr w:type="spellStart"/>
      <w:r>
        <w:rPr>
          <w:rFonts w:ascii="Microsoft YaHei UI" w:eastAsia="Microsoft YaHei UI" w:hAnsi="Microsoft YaHei UI" w:hint="eastAsia"/>
          <w:lang w:val="en-GB"/>
        </w:rPr>
        <w:t>name,comment,priceAtLeast,sendPrice,time,recount,introduction</w:t>
      </w:r>
      <w:proofErr w:type="spellEnd"/>
      <w:r>
        <w:rPr>
          <w:rFonts w:ascii="Microsoft YaHei UI" w:eastAsia="Microsoft YaHei UI" w:hAnsi="Microsoft YaHei UI"/>
          <w:lang w:val="en-GB"/>
        </w:rPr>
        <w:t>）</w:t>
      </w:r>
    </w:p>
    <w:p w:rsidR="00947A6B" w:rsidRDefault="00947A6B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搜索菜品</w:t>
      </w:r>
    </w:p>
    <w:p w:rsidR="00947A6B" w:rsidRDefault="00947A6B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*优惠活动的滚动</w:t>
      </w:r>
    </w:p>
    <w:p w:rsidR="00947A6B" w:rsidRDefault="00947A6B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proofErr w:type="gramStart"/>
      <w:r>
        <w:rPr>
          <w:rFonts w:ascii="Microsoft YaHei UI" w:eastAsia="Microsoft YaHei UI" w:hAnsi="Microsoft YaHei UI" w:hint="eastAsia"/>
          <w:lang w:val="en-GB"/>
        </w:rPr>
        <w:t>上滑只留名</w:t>
      </w:r>
      <w:proofErr w:type="gramEnd"/>
      <w:r>
        <w:rPr>
          <w:rFonts w:ascii="Microsoft YaHei UI" w:eastAsia="Microsoft YaHei UI" w:hAnsi="Microsoft YaHei UI" w:hint="eastAsia"/>
          <w:lang w:val="en-GB"/>
        </w:rPr>
        <w:t>字和搜索</w:t>
      </w:r>
    </w:p>
    <w:p w:rsidR="00947A6B" w:rsidRDefault="00947A6B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下面列表显示Dishes(</w:t>
      </w:r>
      <w:proofErr w:type="spellStart"/>
      <w:r w:rsidR="008607DE">
        <w:rPr>
          <w:rFonts w:ascii="Microsoft YaHei UI" w:eastAsia="Microsoft YaHei UI" w:hAnsi="Microsoft YaHei UI"/>
          <w:lang w:val="en-GB"/>
        </w:rPr>
        <w:t>name,amount,price</w:t>
      </w:r>
      <w:proofErr w:type="spellEnd"/>
      <w:r w:rsidR="008607DE">
        <w:rPr>
          <w:rFonts w:ascii="Microsoft YaHei UI" w:eastAsia="Microsoft YaHei UI" w:hAnsi="Microsoft YaHei UI"/>
          <w:lang w:val="en-GB"/>
        </w:rPr>
        <w:t>),</w:t>
      </w:r>
      <w:r w:rsidR="008607DE">
        <w:rPr>
          <w:rFonts w:ascii="Microsoft YaHei UI" w:eastAsia="Microsoft YaHei UI" w:hAnsi="Microsoft YaHei UI" w:hint="eastAsia"/>
          <w:lang w:val="en-GB"/>
        </w:rPr>
        <w:t>每一项后面要有一个加入购物车的按钮，第一次点则冒出计数框和减按钮，</w:t>
      </w:r>
    </w:p>
    <w:p w:rsidR="008607DE" w:rsidRPr="00947A6B" w:rsidRDefault="008607DE" w:rsidP="00947A6B">
      <w:pPr>
        <w:pStyle w:val="affd"/>
        <w:ind w:left="360" w:firstLineChars="0" w:firstLine="360"/>
        <w:rPr>
          <w:rFonts w:ascii="Microsoft YaHei UI" w:eastAsia="Microsoft YaHei UI" w:hAnsi="Microsoft YaHei UI"/>
          <w:lang w:val="en-GB"/>
        </w:rPr>
      </w:pPr>
      <w:r>
        <w:rPr>
          <w:rFonts w:ascii="Microsoft YaHei UI" w:eastAsia="Microsoft YaHei UI" w:hAnsi="Microsoft YaHei UI" w:hint="eastAsia"/>
          <w:lang w:val="en-GB"/>
        </w:rPr>
        <w:t>最下方有订单信息，一开始是不可以点的，写着起送和配送费，当有商品，左边可点，显示总价，点开后有个清空按钮，右边是差几元起送，知道到了起送价，变成提交订单的按钮，提交后显示提交成功，</w:t>
      </w:r>
    </w:p>
    <w:sectPr w:rsidR="008607DE" w:rsidRPr="00947A6B" w:rsidSect="005366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AD6A5E"/>
    <w:multiLevelType w:val="hybridMultilevel"/>
    <w:tmpl w:val="46823C20"/>
    <w:lvl w:ilvl="0" w:tplc="2B84E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0B"/>
    <w:rsid w:val="00101BCC"/>
    <w:rsid w:val="002455C2"/>
    <w:rsid w:val="0053668E"/>
    <w:rsid w:val="0062120B"/>
    <w:rsid w:val="00645252"/>
    <w:rsid w:val="006D3D74"/>
    <w:rsid w:val="008607DE"/>
    <w:rsid w:val="00947A6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DB2DD-A705-4BA8-8CA9-17138607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3D74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标题 5 字符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e">
    <w:name w:val="明显引用 字符"/>
    <w:basedOn w:val="a0"/>
    <w:link w:val="ad"/>
    <w:uiPriority w:val="30"/>
    <w:rsid w:val="00645252"/>
    <w:rPr>
      <w:i/>
      <w:iCs/>
      <w:color w:val="1F4E79" w:themeColor="accent1" w:themeShade="80"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3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45252"/>
    <w:rPr>
      <w:rFonts w:ascii="Segoe UI" w:hAnsi="Segoe UI" w:cs="Segoe UI"/>
      <w:szCs w:val="18"/>
    </w:rPr>
  </w:style>
  <w:style w:type="paragraph" w:styleId="af7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45252"/>
    <w:rPr>
      <w:szCs w:val="16"/>
    </w:rPr>
  </w:style>
  <w:style w:type="character" w:styleId="af8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45252"/>
    <w:rPr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645252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4525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645252"/>
    <w:rPr>
      <w:b/>
      <w:bCs/>
      <w:szCs w:val="20"/>
    </w:rPr>
  </w:style>
  <w:style w:type="paragraph" w:styleId="afd">
    <w:name w:val="Document Map"/>
    <w:basedOn w:val="a"/>
    <w:link w:val="afe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e">
    <w:name w:val="文档结构图 字符"/>
    <w:basedOn w:val="a0"/>
    <w:link w:val="afd"/>
    <w:uiPriority w:val="99"/>
    <w:semiHidden/>
    <w:rsid w:val="00645252"/>
    <w:rPr>
      <w:rFonts w:ascii="Segoe UI" w:hAnsi="Segoe UI" w:cs="Segoe UI"/>
      <w:szCs w:val="16"/>
    </w:rPr>
  </w:style>
  <w:style w:type="paragraph" w:styleId="aff">
    <w:name w:val="end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尾注文本 字符"/>
    <w:basedOn w:val="a0"/>
    <w:link w:val="aff"/>
    <w:uiPriority w:val="99"/>
    <w:semiHidden/>
    <w:rsid w:val="00645252"/>
    <w:rPr>
      <w:szCs w:val="20"/>
    </w:rPr>
  </w:style>
  <w:style w:type="paragraph" w:styleId="aff1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"/>
    <w:link w:val="aff3"/>
    <w:uiPriority w:val="99"/>
    <w:semiHidden/>
    <w:unhideWhenUsed/>
    <w:rsid w:val="00645252"/>
    <w:rPr>
      <w:szCs w:val="20"/>
    </w:rPr>
  </w:style>
  <w:style w:type="character" w:customStyle="1" w:styleId="aff3">
    <w:name w:val="脚注文本 字符"/>
    <w:basedOn w:val="a0"/>
    <w:link w:val="aff2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5">
    <w:name w:val="宏文本 字符"/>
    <w:basedOn w:val="a0"/>
    <w:link w:val="aff4"/>
    <w:uiPriority w:val="99"/>
    <w:semiHidden/>
    <w:rsid w:val="00645252"/>
    <w:rPr>
      <w:rFonts w:ascii="Consolas" w:hAnsi="Consolas"/>
      <w:szCs w:val="20"/>
    </w:rPr>
  </w:style>
  <w:style w:type="paragraph" w:styleId="aff6">
    <w:name w:val="Plain Text"/>
    <w:basedOn w:val="a"/>
    <w:link w:val="aff7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7">
    <w:name w:val="纯文本 字符"/>
    <w:basedOn w:val="a0"/>
    <w:link w:val="aff6"/>
    <w:uiPriority w:val="99"/>
    <w:semiHidden/>
    <w:rsid w:val="00645252"/>
    <w:rPr>
      <w:rFonts w:ascii="Consolas" w:hAnsi="Consolas"/>
      <w:szCs w:val="21"/>
    </w:rPr>
  </w:style>
  <w:style w:type="character" w:styleId="aff8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9">
    <w:name w:val="header"/>
    <w:basedOn w:val="a"/>
    <w:link w:val="affa"/>
    <w:uiPriority w:val="99"/>
    <w:semiHidden/>
    <w:unhideWhenUsed/>
    <w:rsid w:val="006D3D74"/>
  </w:style>
  <w:style w:type="character" w:customStyle="1" w:styleId="affa">
    <w:name w:val="页眉 字符"/>
    <w:basedOn w:val="a0"/>
    <w:link w:val="aff9"/>
    <w:uiPriority w:val="99"/>
    <w:semiHidden/>
    <w:rsid w:val="006D3D74"/>
  </w:style>
  <w:style w:type="paragraph" w:styleId="affb">
    <w:name w:val="footer"/>
    <w:basedOn w:val="a"/>
    <w:link w:val="affc"/>
    <w:uiPriority w:val="99"/>
    <w:semiHidden/>
    <w:unhideWhenUsed/>
    <w:rsid w:val="006D3D74"/>
  </w:style>
  <w:style w:type="character" w:customStyle="1" w:styleId="affc">
    <w:name w:val="页脚 字符"/>
    <w:basedOn w:val="a0"/>
    <w:link w:val="affb"/>
    <w:uiPriority w:val="99"/>
    <w:semiHidden/>
    <w:rsid w:val="006D3D74"/>
  </w:style>
  <w:style w:type="paragraph" w:styleId="affd">
    <w:name w:val="List Paragraph"/>
    <w:basedOn w:val="a"/>
    <w:uiPriority w:val="34"/>
    <w:unhideWhenUsed/>
    <w:qFormat/>
    <w:rsid w:val="00621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1333;&#31354;&#26684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单空格（空白）</Template>
  <TotalTime>39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Enid Cooper</cp:lastModifiedBy>
  <cp:revision>2</cp:revision>
  <dcterms:created xsi:type="dcterms:W3CDTF">2017-06-04T14:08:00Z</dcterms:created>
  <dcterms:modified xsi:type="dcterms:W3CDTF">2017-06-09T14:35:00Z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